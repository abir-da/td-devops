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FCB" w:rsidRPr="00902FCB" w:rsidRDefault="00902FCB" w:rsidP="00902FCB">
      <w:pPr>
        <w:pStyle w:val="Paragraphedeliste"/>
        <w:numPr>
          <w:ilvl w:val="0"/>
          <w:numId w:val="30"/>
        </w:numPr>
        <w:rPr>
          <w:u w:val="single"/>
        </w:rPr>
      </w:pPr>
      <w:r>
        <w:rPr>
          <w:u w:val="single"/>
        </w:rPr>
        <w:t>V</w:t>
      </w:r>
      <w:r w:rsidRPr="00902FCB">
        <w:rPr>
          <w:u w:val="single"/>
        </w:rPr>
        <w:t>érifier</w:t>
      </w:r>
      <w:r>
        <w:rPr>
          <w:u w:val="single"/>
        </w:rPr>
        <w:t xml:space="preserve"> que </w:t>
      </w:r>
      <w:r w:rsidRPr="00902FCB">
        <w:rPr>
          <w:u w:val="single"/>
        </w:rPr>
        <w:t>git</w:t>
      </w:r>
      <w:r>
        <w:rPr>
          <w:u w:val="single"/>
        </w:rPr>
        <w:t xml:space="preserve"> est</w:t>
      </w:r>
      <w:r w:rsidRPr="00902FCB">
        <w:rPr>
          <w:u w:val="single"/>
        </w:rPr>
        <w:t xml:space="preserve"> installé sur pc </w:t>
      </w:r>
    </w:p>
    <w:p w:rsidR="00902FCB" w:rsidRDefault="00902FCB"/>
    <w:p w:rsidR="00265C35" w:rsidRDefault="00265C35">
      <w:r w:rsidRPr="00265C35">
        <w:drawing>
          <wp:inline distT="0" distB="0" distL="0" distR="0" wp14:anchorId="7C150D78" wp14:editId="15CEF1B6">
            <wp:extent cx="5731510" cy="3322320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CB" w:rsidRPr="00B81BE2" w:rsidRDefault="00902FCB" w:rsidP="00B81BE2">
      <w:pPr>
        <w:pStyle w:val="Paragraphedeliste"/>
        <w:numPr>
          <w:ilvl w:val="0"/>
          <w:numId w:val="29"/>
        </w:numPr>
        <w:rPr>
          <w:u w:val="single"/>
        </w:rPr>
      </w:pPr>
      <w:r>
        <w:rPr>
          <w:u w:val="single"/>
        </w:rPr>
        <w:t>A</w:t>
      </w:r>
      <w:r w:rsidR="00265C35" w:rsidRPr="00902FCB">
        <w:rPr>
          <w:u w:val="single"/>
        </w:rPr>
        <w:t xml:space="preserve">jouter un clé </w:t>
      </w:r>
      <w:r>
        <w:rPr>
          <w:u w:val="single"/>
        </w:rPr>
        <w:t>SSH</w:t>
      </w:r>
    </w:p>
    <w:p w:rsidR="00265C35" w:rsidRDefault="00B81BE2">
      <w:r w:rsidRPr="00902FCB">
        <w:drawing>
          <wp:inline distT="0" distB="0" distL="0" distR="0" wp14:anchorId="3A89285B" wp14:editId="3ADDFAA2">
            <wp:extent cx="5731510" cy="387223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C35" w:rsidRDefault="00265C35">
      <w:r w:rsidRPr="00265C35">
        <w:lastRenderedPageBreak/>
        <w:drawing>
          <wp:inline distT="0" distB="0" distL="0" distR="0" wp14:anchorId="7F8E4FF9" wp14:editId="7F26DB54">
            <wp:extent cx="5731510" cy="2179320"/>
            <wp:effectExtent l="0" t="0" r="254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CB" w:rsidRDefault="00902FCB"/>
    <w:p w:rsidR="00902FCB" w:rsidRPr="00902FCB" w:rsidRDefault="00902FCB">
      <w:pPr>
        <w:rPr>
          <w:b/>
          <w:sz w:val="32"/>
        </w:rPr>
      </w:pPr>
      <w:r w:rsidRPr="00902FCB">
        <w:rPr>
          <w:b/>
          <w:sz w:val="32"/>
        </w:rPr>
        <w:t>Exercice</w:t>
      </w:r>
    </w:p>
    <w:p w:rsidR="00902FCB" w:rsidRPr="00B81BE2" w:rsidRDefault="00902FCB" w:rsidP="00B81BE2">
      <w:pPr>
        <w:pStyle w:val="Paragraphedeliste"/>
        <w:numPr>
          <w:ilvl w:val="0"/>
          <w:numId w:val="28"/>
        </w:numPr>
        <w:rPr>
          <w:u w:val="single"/>
        </w:rPr>
      </w:pPr>
      <w:r w:rsidRPr="00902FCB">
        <w:rPr>
          <w:u w:val="single"/>
        </w:rPr>
        <w:t>Création du dossier de travail</w:t>
      </w:r>
    </w:p>
    <w:p w:rsidR="00902FCB" w:rsidRDefault="00902FCB">
      <w:r w:rsidRPr="00902FCB">
        <w:drawing>
          <wp:inline distT="0" distB="0" distL="0" distR="0" wp14:anchorId="69EDE8DA" wp14:editId="05D357B7">
            <wp:extent cx="3734321" cy="1019317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E2" w:rsidRDefault="00B81BE2">
      <w:r w:rsidRPr="00B81BE2">
        <w:drawing>
          <wp:inline distT="0" distB="0" distL="0" distR="0" wp14:anchorId="61F92C08" wp14:editId="224D4091">
            <wp:extent cx="5731510" cy="647700"/>
            <wp:effectExtent l="0" t="0" r="254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FCB" w:rsidRPr="00B81BE2" w:rsidRDefault="00902FCB" w:rsidP="00B81BE2">
      <w:pPr>
        <w:pStyle w:val="Paragraphedeliste"/>
        <w:numPr>
          <w:ilvl w:val="0"/>
          <w:numId w:val="28"/>
        </w:numPr>
        <w:rPr>
          <w:u w:val="single"/>
        </w:rPr>
      </w:pPr>
      <w:r w:rsidRPr="00902FCB">
        <w:rPr>
          <w:u w:val="single"/>
        </w:rPr>
        <w:t xml:space="preserve">Configuration d’utilisateur </w:t>
      </w:r>
    </w:p>
    <w:p w:rsidR="00CA74B2" w:rsidRDefault="00902FCB" w:rsidP="00902FCB">
      <w:r w:rsidRPr="00902FCB">
        <w:drawing>
          <wp:inline distT="0" distB="0" distL="0" distR="0" wp14:anchorId="37927473" wp14:editId="7EEBF5C9">
            <wp:extent cx="5731510" cy="3366770"/>
            <wp:effectExtent l="0" t="0" r="254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E2" w:rsidRDefault="00B81BE2" w:rsidP="00902FCB"/>
    <w:p w:rsidR="00B81BE2" w:rsidRDefault="00B81BE2" w:rsidP="00902FCB"/>
    <w:p w:rsidR="00B81BE2" w:rsidRDefault="00B81BE2" w:rsidP="00902FCB"/>
    <w:p w:rsidR="00B81BE2" w:rsidRDefault="00B81BE2" w:rsidP="00902FCB"/>
    <w:p w:rsidR="00B81BE2" w:rsidRPr="00B81BE2" w:rsidRDefault="00B81BE2" w:rsidP="00902FCB"/>
    <w:p w:rsidR="00CA74B2" w:rsidRPr="00B81BE2" w:rsidRDefault="00CA74B2" w:rsidP="00B81BE2">
      <w:pPr>
        <w:pStyle w:val="Paragraphedeliste"/>
        <w:numPr>
          <w:ilvl w:val="0"/>
          <w:numId w:val="31"/>
        </w:numPr>
        <w:rPr>
          <w:u w:val="single"/>
        </w:rPr>
      </w:pPr>
      <w:r w:rsidRPr="00CA74B2">
        <w:rPr>
          <w:u w:val="single"/>
        </w:rPr>
        <w:lastRenderedPageBreak/>
        <w:t>Création de trois fichier</w:t>
      </w:r>
    </w:p>
    <w:p w:rsidR="00CA74B2" w:rsidRDefault="00CA74B2" w:rsidP="00902FCB">
      <w:r w:rsidRPr="00CA74B2">
        <w:drawing>
          <wp:inline distT="0" distB="0" distL="0" distR="0" wp14:anchorId="4C13F815" wp14:editId="4B6E6F22">
            <wp:extent cx="5401429" cy="2200582"/>
            <wp:effectExtent l="0" t="0" r="889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B2" w:rsidRPr="00B81BE2" w:rsidRDefault="00CA74B2" w:rsidP="00902FCB">
      <w:pPr>
        <w:pStyle w:val="Paragraphedeliste"/>
        <w:numPr>
          <w:ilvl w:val="0"/>
          <w:numId w:val="31"/>
        </w:numPr>
        <w:rPr>
          <w:u w:val="single"/>
        </w:rPr>
      </w:pPr>
      <w:r w:rsidRPr="00CA74B2">
        <w:rPr>
          <w:u w:val="single"/>
        </w:rPr>
        <w:t xml:space="preserve">Git </w:t>
      </w:r>
      <w:proofErr w:type="spellStart"/>
      <w:r w:rsidRPr="00CA74B2">
        <w:rPr>
          <w:u w:val="single"/>
        </w:rPr>
        <w:t>status</w:t>
      </w:r>
      <w:proofErr w:type="spellEnd"/>
      <w:r w:rsidRPr="00CA74B2">
        <w:rPr>
          <w:u w:val="single"/>
        </w:rPr>
        <w:t xml:space="preserve"> </w:t>
      </w:r>
    </w:p>
    <w:p w:rsidR="00CA74B2" w:rsidRDefault="00CA74B2" w:rsidP="00902FCB">
      <w:r w:rsidRPr="00CA74B2">
        <w:drawing>
          <wp:inline distT="0" distB="0" distL="0" distR="0" wp14:anchorId="6FDEB64A" wp14:editId="7A5946C7">
            <wp:extent cx="5731510" cy="2237105"/>
            <wp:effectExtent l="0" t="0" r="254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AA" w:rsidRPr="00B81BE2" w:rsidRDefault="00B939AA" w:rsidP="00902FCB">
      <w:pPr>
        <w:pStyle w:val="Paragraphedeliste"/>
        <w:numPr>
          <w:ilvl w:val="0"/>
          <w:numId w:val="31"/>
        </w:numPr>
        <w:rPr>
          <w:u w:val="single"/>
        </w:rPr>
      </w:pPr>
      <w:r>
        <w:rPr>
          <w:u w:val="single"/>
        </w:rPr>
        <w:t xml:space="preserve">Git </w:t>
      </w:r>
      <w:proofErr w:type="spellStart"/>
      <w:r>
        <w:rPr>
          <w:u w:val="single"/>
        </w:rPr>
        <w:t>add</w:t>
      </w:r>
      <w:proofErr w:type="spellEnd"/>
    </w:p>
    <w:p w:rsidR="00B939AA" w:rsidRDefault="00CA74B2" w:rsidP="00902FCB">
      <w:r w:rsidRPr="00CA74B2">
        <w:drawing>
          <wp:inline distT="0" distB="0" distL="0" distR="0" wp14:anchorId="3D1C321D" wp14:editId="3DA65855">
            <wp:extent cx="5731510" cy="1338580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AA" w:rsidRPr="00B81BE2" w:rsidRDefault="00B939AA" w:rsidP="00B81BE2">
      <w:pPr>
        <w:pStyle w:val="Paragraphedeliste"/>
        <w:numPr>
          <w:ilvl w:val="0"/>
          <w:numId w:val="31"/>
        </w:numPr>
        <w:rPr>
          <w:u w:val="single"/>
        </w:rPr>
      </w:pPr>
      <w:r w:rsidRPr="00B81BE2">
        <w:rPr>
          <w:u w:val="single"/>
        </w:rPr>
        <w:t xml:space="preserve">Git </w:t>
      </w:r>
      <w:proofErr w:type="spellStart"/>
      <w:r w:rsidRPr="00B81BE2">
        <w:rPr>
          <w:u w:val="single"/>
        </w:rPr>
        <w:t>status</w:t>
      </w:r>
      <w:proofErr w:type="spellEnd"/>
    </w:p>
    <w:p w:rsidR="00CA74B2" w:rsidRDefault="00CA74B2" w:rsidP="00902FCB">
      <w:r w:rsidRPr="00CA74B2">
        <w:drawing>
          <wp:inline distT="0" distB="0" distL="0" distR="0" wp14:anchorId="4E9F307E" wp14:editId="64C12CBA">
            <wp:extent cx="5731510" cy="2138680"/>
            <wp:effectExtent l="0" t="0" r="254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E2" w:rsidRDefault="00B81BE2" w:rsidP="00902FCB"/>
    <w:p w:rsidR="00CA74B2" w:rsidRPr="00B81BE2" w:rsidRDefault="00CA74B2" w:rsidP="00B939AA">
      <w:pPr>
        <w:pStyle w:val="Paragraphedeliste"/>
        <w:numPr>
          <w:ilvl w:val="0"/>
          <w:numId w:val="31"/>
        </w:numPr>
        <w:rPr>
          <w:u w:val="single"/>
        </w:rPr>
      </w:pPr>
      <w:r w:rsidRPr="00B81BE2">
        <w:rPr>
          <w:u w:val="single"/>
        </w:rPr>
        <w:lastRenderedPageBreak/>
        <w:t xml:space="preserve">Commit du fichier 1 </w:t>
      </w:r>
    </w:p>
    <w:p w:rsidR="00CA74B2" w:rsidRDefault="00CA74B2" w:rsidP="00902FCB">
      <w:r w:rsidRPr="00CA74B2">
        <w:drawing>
          <wp:inline distT="0" distB="0" distL="0" distR="0" wp14:anchorId="7498475E" wp14:editId="49CA557E">
            <wp:extent cx="5731510" cy="1356995"/>
            <wp:effectExtent l="0" t="0" r="254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4B2" w:rsidRPr="00B81BE2" w:rsidRDefault="00B939AA" w:rsidP="00B939AA">
      <w:pPr>
        <w:pStyle w:val="Paragraphedeliste"/>
        <w:numPr>
          <w:ilvl w:val="0"/>
          <w:numId w:val="31"/>
        </w:numPr>
        <w:rPr>
          <w:u w:val="single"/>
        </w:rPr>
      </w:pPr>
      <w:r w:rsidRPr="00B81BE2">
        <w:rPr>
          <w:u w:val="single"/>
        </w:rPr>
        <w:t xml:space="preserve">Commit des deux fichier 2 et 3 </w:t>
      </w:r>
    </w:p>
    <w:p w:rsidR="00CA74B2" w:rsidRDefault="00B939AA" w:rsidP="00902FCB">
      <w:r w:rsidRPr="00B939AA">
        <w:drawing>
          <wp:inline distT="0" distB="0" distL="0" distR="0" wp14:anchorId="34BA4395" wp14:editId="61C856E0">
            <wp:extent cx="5731510" cy="1710690"/>
            <wp:effectExtent l="0" t="0" r="2540" b="381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AA" w:rsidRPr="00B81BE2" w:rsidRDefault="00B939AA" w:rsidP="00B939AA">
      <w:pPr>
        <w:pStyle w:val="Paragraphedeliste"/>
        <w:numPr>
          <w:ilvl w:val="0"/>
          <w:numId w:val="34"/>
        </w:numPr>
        <w:rPr>
          <w:u w:val="single"/>
        </w:rPr>
      </w:pPr>
      <w:r w:rsidRPr="00B81BE2">
        <w:rPr>
          <w:u w:val="single"/>
        </w:rPr>
        <w:t xml:space="preserve">Git </w:t>
      </w:r>
      <w:proofErr w:type="spellStart"/>
      <w:r w:rsidRPr="00B81BE2">
        <w:rPr>
          <w:u w:val="single"/>
        </w:rPr>
        <w:t>Status</w:t>
      </w:r>
      <w:proofErr w:type="spellEnd"/>
    </w:p>
    <w:p w:rsidR="00B939AA" w:rsidRDefault="00B939AA" w:rsidP="00902FCB">
      <w:r w:rsidRPr="00B939AA">
        <w:drawing>
          <wp:inline distT="0" distB="0" distL="0" distR="0" wp14:anchorId="618B1779" wp14:editId="3564DDD8">
            <wp:extent cx="5731510" cy="845185"/>
            <wp:effectExtent l="0" t="0" r="254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AA" w:rsidRPr="00B81BE2" w:rsidRDefault="00B939AA" w:rsidP="00B939AA">
      <w:pPr>
        <w:pStyle w:val="Paragraphedeliste"/>
        <w:numPr>
          <w:ilvl w:val="0"/>
          <w:numId w:val="31"/>
        </w:numPr>
        <w:rPr>
          <w:u w:val="single"/>
        </w:rPr>
      </w:pPr>
      <w:r w:rsidRPr="00B81BE2">
        <w:rPr>
          <w:u w:val="single"/>
        </w:rPr>
        <w:t>Git log</w:t>
      </w:r>
    </w:p>
    <w:p w:rsidR="00B939AA" w:rsidRDefault="00B939AA" w:rsidP="00902FCB">
      <w:r w:rsidRPr="00B939AA">
        <w:drawing>
          <wp:inline distT="0" distB="0" distL="0" distR="0" wp14:anchorId="324977B4" wp14:editId="18D8874A">
            <wp:extent cx="5731510" cy="3040380"/>
            <wp:effectExtent l="0" t="0" r="2540" b="762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E2" w:rsidRDefault="00B81BE2" w:rsidP="00902FCB"/>
    <w:p w:rsidR="00B81BE2" w:rsidRDefault="00B81BE2" w:rsidP="00902FCB"/>
    <w:p w:rsidR="00B81BE2" w:rsidRDefault="00B81BE2" w:rsidP="00902FCB"/>
    <w:p w:rsidR="00B81BE2" w:rsidRDefault="00B81BE2" w:rsidP="00902FCB"/>
    <w:p w:rsidR="00B81BE2" w:rsidRDefault="00B81BE2" w:rsidP="00902FCB"/>
    <w:p w:rsidR="00B81BE2" w:rsidRDefault="00B81BE2" w:rsidP="00902FCB"/>
    <w:p w:rsidR="00B81BE2" w:rsidRDefault="00B81BE2" w:rsidP="00902FCB"/>
    <w:p w:rsidR="00B939AA" w:rsidRPr="00B81BE2" w:rsidRDefault="00B939AA" w:rsidP="00B939AA">
      <w:pPr>
        <w:pStyle w:val="Paragraphedeliste"/>
        <w:numPr>
          <w:ilvl w:val="0"/>
          <w:numId w:val="31"/>
        </w:numPr>
        <w:rPr>
          <w:u w:val="single"/>
        </w:rPr>
      </w:pPr>
      <w:r w:rsidRPr="00B81BE2">
        <w:rPr>
          <w:u w:val="single"/>
        </w:rPr>
        <w:lastRenderedPageBreak/>
        <w:t xml:space="preserve">Git show </w:t>
      </w:r>
    </w:p>
    <w:p w:rsidR="00B939AA" w:rsidRDefault="00B81BE2" w:rsidP="00B81BE2">
      <w:r w:rsidRPr="00B81BE2">
        <w:drawing>
          <wp:inline distT="0" distB="0" distL="0" distR="0" wp14:anchorId="1FDEDD5A" wp14:editId="4E51E7A7">
            <wp:extent cx="5731510" cy="3915410"/>
            <wp:effectExtent l="0" t="0" r="2540" b="889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BE2" w:rsidRDefault="00B0718E" w:rsidP="00B0718E">
      <w:pPr>
        <w:pStyle w:val="Paragraphedeliste"/>
        <w:numPr>
          <w:ilvl w:val="0"/>
          <w:numId w:val="31"/>
        </w:numPr>
      </w:pPr>
      <w:r>
        <w:t xml:space="preserve">Git </w:t>
      </w:r>
      <w:proofErr w:type="spellStart"/>
      <w:r>
        <w:t>checkout</w:t>
      </w:r>
      <w:proofErr w:type="spellEnd"/>
      <w:r>
        <w:t xml:space="preserve"> </w:t>
      </w:r>
    </w:p>
    <w:p w:rsidR="00B0718E" w:rsidRDefault="00B0718E" w:rsidP="00902FCB">
      <w:r w:rsidRPr="00B0718E">
        <w:drawing>
          <wp:inline distT="0" distB="0" distL="0" distR="0" wp14:anchorId="2BFA6F5D" wp14:editId="26C64047">
            <wp:extent cx="5353797" cy="838317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18E" w:rsidRDefault="00B0718E" w:rsidP="00902FCB">
      <w:r w:rsidRPr="00B0718E">
        <w:drawing>
          <wp:inline distT="0" distB="0" distL="0" distR="0" wp14:anchorId="37972790" wp14:editId="3262FCBD">
            <wp:extent cx="5368925" cy="2246528"/>
            <wp:effectExtent l="0" t="0" r="3175" b="190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9384" cy="225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C8" w:rsidRDefault="00992CC8" w:rsidP="00992CC8"/>
    <w:p w:rsidR="00992CC8" w:rsidRDefault="00992CC8" w:rsidP="00992CC8"/>
    <w:p w:rsidR="00992CC8" w:rsidRDefault="00992CC8" w:rsidP="00992CC8"/>
    <w:p w:rsidR="00992CC8" w:rsidRDefault="00992CC8" w:rsidP="00992CC8"/>
    <w:p w:rsidR="00992CC8" w:rsidRDefault="00992CC8" w:rsidP="00992CC8"/>
    <w:p w:rsidR="00992CC8" w:rsidRDefault="00992CC8" w:rsidP="00992CC8"/>
    <w:p w:rsidR="00992CC8" w:rsidRDefault="00992CC8" w:rsidP="00992CC8"/>
    <w:p w:rsidR="00992CC8" w:rsidRDefault="00992CC8" w:rsidP="00992CC8"/>
    <w:p w:rsidR="00992CC8" w:rsidRPr="00992CC8" w:rsidRDefault="00992CC8" w:rsidP="00992CC8">
      <w:pPr>
        <w:pStyle w:val="Paragraphedeliste"/>
        <w:numPr>
          <w:ilvl w:val="0"/>
          <w:numId w:val="31"/>
        </w:numPr>
        <w:rPr>
          <w:u w:val="single"/>
        </w:rPr>
      </w:pPr>
      <w:r>
        <w:rPr>
          <w:u w:val="single"/>
        </w:rPr>
        <w:lastRenderedPageBreak/>
        <w:t>A</w:t>
      </w:r>
      <w:r w:rsidRPr="00992CC8">
        <w:rPr>
          <w:u w:val="single"/>
        </w:rPr>
        <w:t xml:space="preserve">nnuler un git </w:t>
      </w:r>
      <w:proofErr w:type="spellStart"/>
      <w:r w:rsidRPr="00992CC8">
        <w:rPr>
          <w:u w:val="single"/>
        </w:rPr>
        <w:t>add</w:t>
      </w:r>
      <w:proofErr w:type="spellEnd"/>
      <w:r w:rsidRPr="00992CC8">
        <w:rPr>
          <w:u w:val="single"/>
        </w:rPr>
        <w:t xml:space="preserve"> </w:t>
      </w:r>
    </w:p>
    <w:p w:rsidR="00992CC8" w:rsidRDefault="00992CC8" w:rsidP="00992CC8">
      <w:pPr>
        <w:rPr>
          <w:u w:val="single"/>
        </w:rPr>
      </w:pPr>
      <w:r w:rsidRPr="00992CC8">
        <w:rPr>
          <w:u w:val="single"/>
        </w:rPr>
        <w:drawing>
          <wp:inline distT="0" distB="0" distL="0" distR="0" wp14:anchorId="55CF0B76" wp14:editId="36A3399A">
            <wp:extent cx="5731510" cy="6698615"/>
            <wp:effectExtent l="0" t="0" r="2540" b="698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9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57" w:rsidRDefault="00983657" w:rsidP="00992CC8">
      <w:pPr>
        <w:rPr>
          <w:u w:val="single"/>
        </w:rPr>
      </w:pPr>
    </w:p>
    <w:p w:rsidR="00983657" w:rsidRDefault="00983657" w:rsidP="00992CC8">
      <w:pPr>
        <w:rPr>
          <w:u w:val="single"/>
        </w:rPr>
      </w:pPr>
    </w:p>
    <w:p w:rsidR="00983657" w:rsidRDefault="00983657" w:rsidP="00992CC8">
      <w:pPr>
        <w:rPr>
          <w:u w:val="single"/>
        </w:rPr>
      </w:pPr>
    </w:p>
    <w:p w:rsidR="00983657" w:rsidRDefault="00983657" w:rsidP="00992CC8">
      <w:pPr>
        <w:rPr>
          <w:u w:val="single"/>
        </w:rPr>
      </w:pPr>
    </w:p>
    <w:p w:rsidR="00983657" w:rsidRDefault="00983657" w:rsidP="00992CC8">
      <w:pPr>
        <w:rPr>
          <w:u w:val="single"/>
        </w:rPr>
      </w:pPr>
    </w:p>
    <w:p w:rsidR="00983657" w:rsidRDefault="00983657" w:rsidP="00992CC8">
      <w:pPr>
        <w:rPr>
          <w:u w:val="single"/>
        </w:rPr>
      </w:pPr>
    </w:p>
    <w:p w:rsidR="00983657" w:rsidRDefault="00983657" w:rsidP="00992CC8">
      <w:pPr>
        <w:rPr>
          <w:u w:val="single"/>
        </w:rPr>
      </w:pPr>
    </w:p>
    <w:p w:rsidR="00983657" w:rsidRDefault="00983657" w:rsidP="00992CC8">
      <w:pPr>
        <w:rPr>
          <w:u w:val="single"/>
        </w:rPr>
      </w:pPr>
    </w:p>
    <w:p w:rsidR="00983657" w:rsidRDefault="00983657" w:rsidP="00992CC8">
      <w:pPr>
        <w:rPr>
          <w:u w:val="single"/>
        </w:rPr>
      </w:pPr>
    </w:p>
    <w:p w:rsidR="00983657" w:rsidRDefault="00983657" w:rsidP="00992CC8">
      <w:pPr>
        <w:rPr>
          <w:u w:val="single"/>
        </w:rPr>
      </w:pPr>
    </w:p>
    <w:p w:rsidR="00983657" w:rsidRDefault="00983657" w:rsidP="00992CC8">
      <w:pPr>
        <w:rPr>
          <w:u w:val="single"/>
        </w:rPr>
      </w:pPr>
    </w:p>
    <w:p w:rsidR="00983657" w:rsidRDefault="00C84C6C" w:rsidP="00983657">
      <w:pPr>
        <w:pStyle w:val="Paragraphedeliste"/>
        <w:numPr>
          <w:ilvl w:val="0"/>
          <w:numId w:val="31"/>
        </w:numPr>
        <w:rPr>
          <w:u w:val="single"/>
        </w:rPr>
      </w:pPr>
      <w:r w:rsidRPr="00983657">
        <w:rPr>
          <w:u w:val="single"/>
        </w:rPr>
        <w:lastRenderedPageBreak/>
        <w:t xml:space="preserve">Git </w:t>
      </w:r>
      <w:proofErr w:type="spellStart"/>
      <w:r w:rsidR="00983657" w:rsidRPr="00983657">
        <w:rPr>
          <w:u w:val="single"/>
        </w:rPr>
        <w:t>revert</w:t>
      </w:r>
      <w:proofErr w:type="spellEnd"/>
    </w:p>
    <w:p w:rsidR="00983657" w:rsidRDefault="00983657" w:rsidP="00983657">
      <w:pPr>
        <w:rPr>
          <w:u w:val="single"/>
        </w:rPr>
      </w:pPr>
      <w:r w:rsidRPr="00983657">
        <w:rPr>
          <w:u w:val="single"/>
        </w:rPr>
        <w:drawing>
          <wp:inline distT="0" distB="0" distL="0" distR="0" wp14:anchorId="3C473DDE" wp14:editId="141D51FB">
            <wp:extent cx="5731510" cy="7016750"/>
            <wp:effectExtent l="0" t="0" r="254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657" w:rsidRDefault="00983657" w:rsidP="00983657">
      <w:pPr>
        <w:rPr>
          <w:u w:val="single"/>
        </w:rPr>
      </w:pPr>
    </w:p>
    <w:p w:rsidR="00983657" w:rsidRDefault="00983657" w:rsidP="00983657">
      <w:pPr>
        <w:rPr>
          <w:u w:val="single"/>
        </w:rPr>
      </w:pPr>
    </w:p>
    <w:p w:rsidR="00983657" w:rsidRDefault="00983657" w:rsidP="00983657">
      <w:pPr>
        <w:rPr>
          <w:u w:val="single"/>
        </w:rPr>
      </w:pPr>
    </w:p>
    <w:p w:rsidR="00983657" w:rsidRDefault="00983657" w:rsidP="00983657">
      <w:pPr>
        <w:rPr>
          <w:u w:val="single"/>
        </w:rPr>
      </w:pPr>
    </w:p>
    <w:p w:rsidR="00983657" w:rsidRDefault="00983657" w:rsidP="00983657">
      <w:pPr>
        <w:rPr>
          <w:u w:val="single"/>
        </w:rPr>
      </w:pPr>
    </w:p>
    <w:p w:rsidR="00983657" w:rsidRDefault="00983657" w:rsidP="00983657">
      <w:pPr>
        <w:rPr>
          <w:u w:val="single"/>
        </w:rPr>
      </w:pPr>
    </w:p>
    <w:p w:rsidR="00983657" w:rsidRDefault="00983657" w:rsidP="00983657">
      <w:pPr>
        <w:rPr>
          <w:u w:val="single"/>
        </w:rPr>
      </w:pPr>
    </w:p>
    <w:p w:rsidR="00983657" w:rsidRDefault="00983657" w:rsidP="00983657">
      <w:pPr>
        <w:rPr>
          <w:u w:val="single"/>
        </w:rPr>
      </w:pPr>
    </w:p>
    <w:p w:rsidR="00983657" w:rsidRDefault="00983657" w:rsidP="00983657">
      <w:pPr>
        <w:rPr>
          <w:u w:val="single"/>
        </w:rPr>
      </w:pPr>
    </w:p>
    <w:p w:rsidR="00983657" w:rsidRDefault="00983657" w:rsidP="00983657">
      <w:pPr>
        <w:rPr>
          <w:u w:val="single"/>
        </w:rPr>
      </w:pPr>
      <w:bookmarkStart w:id="0" w:name="_GoBack"/>
      <w:bookmarkEnd w:id="0"/>
      <w:r>
        <w:rPr>
          <w:u w:val="single"/>
        </w:rPr>
        <w:lastRenderedPageBreak/>
        <w:t xml:space="preserve">15-effacer un commit </w:t>
      </w:r>
    </w:p>
    <w:p w:rsidR="00983657" w:rsidRPr="00983657" w:rsidRDefault="00983657" w:rsidP="00983657">
      <w:pPr>
        <w:rPr>
          <w:u w:val="single"/>
        </w:rPr>
      </w:pPr>
      <w:r w:rsidRPr="00983657">
        <w:rPr>
          <w:u w:val="single"/>
        </w:rPr>
        <w:drawing>
          <wp:inline distT="0" distB="0" distL="0" distR="0" wp14:anchorId="69E1778B" wp14:editId="71086895">
            <wp:extent cx="5731510" cy="3677285"/>
            <wp:effectExtent l="0" t="0" r="254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AA" w:rsidRPr="00D45B5A" w:rsidRDefault="00B939AA" w:rsidP="00902FCB"/>
    <w:sectPr w:rsidR="00B939AA" w:rsidRPr="00D45B5A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007" w:rsidRDefault="00A04007" w:rsidP="00D45B5A">
      <w:r>
        <w:separator/>
      </w:r>
    </w:p>
  </w:endnote>
  <w:endnote w:type="continuationSeparator" w:id="0">
    <w:p w:rsidR="00A04007" w:rsidRDefault="00A04007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007" w:rsidRDefault="00A04007" w:rsidP="00D45B5A">
      <w:r>
        <w:separator/>
      </w:r>
    </w:p>
  </w:footnote>
  <w:footnote w:type="continuationSeparator" w:id="0">
    <w:p w:rsidR="00A04007" w:rsidRDefault="00A04007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0B827F7"/>
    <w:multiLevelType w:val="hybridMultilevel"/>
    <w:tmpl w:val="B1D6D8A8"/>
    <w:lvl w:ilvl="0" w:tplc="491E97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7D86DE4"/>
    <w:multiLevelType w:val="hybridMultilevel"/>
    <w:tmpl w:val="FF701B8C"/>
    <w:lvl w:ilvl="0" w:tplc="0DFA9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EA1611"/>
    <w:multiLevelType w:val="hybridMultilevel"/>
    <w:tmpl w:val="751AC3CC"/>
    <w:lvl w:ilvl="0" w:tplc="8FDAFF8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5C79DE"/>
    <w:multiLevelType w:val="hybridMultilevel"/>
    <w:tmpl w:val="C4E64200"/>
    <w:lvl w:ilvl="0" w:tplc="EA3ED646">
      <w:start w:val="9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6E7DEA"/>
    <w:multiLevelType w:val="hybridMultilevel"/>
    <w:tmpl w:val="5B6CB63A"/>
    <w:lvl w:ilvl="0" w:tplc="64FC9C0E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49CE2B47"/>
    <w:multiLevelType w:val="hybridMultilevel"/>
    <w:tmpl w:val="53C62226"/>
    <w:lvl w:ilvl="0" w:tplc="2A8EF00A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3B524D"/>
    <w:multiLevelType w:val="hybridMultilevel"/>
    <w:tmpl w:val="40BA7780"/>
    <w:lvl w:ilvl="0" w:tplc="5F9EB4E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702797A"/>
    <w:multiLevelType w:val="hybridMultilevel"/>
    <w:tmpl w:val="27E87DAE"/>
    <w:lvl w:ilvl="0" w:tplc="4280A2C6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7"/>
  </w:num>
  <w:num w:numId="2">
    <w:abstractNumId w:val="12"/>
  </w:num>
  <w:num w:numId="3">
    <w:abstractNumId w:val="10"/>
  </w:num>
  <w:num w:numId="4">
    <w:abstractNumId w:val="31"/>
  </w:num>
  <w:num w:numId="5">
    <w:abstractNumId w:val="14"/>
  </w:num>
  <w:num w:numId="6">
    <w:abstractNumId w:val="21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20"/>
  </w:num>
  <w:num w:numId="20">
    <w:abstractNumId w:val="28"/>
  </w:num>
  <w:num w:numId="21">
    <w:abstractNumId w:val="22"/>
  </w:num>
  <w:num w:numId="22">
    <w:abstractNumId w:val="11"/>
  </w:num>
  <w:num w:numId="23">
    <w:abstractNumId w:val="33"/>
  </w:num>
  <w:num w:numId="24">
    <w:abstractNumId w:val="29"/>
  </w:num>
  <w:num w:numId="25">
    <w:abstractNumId w:val="25"/>
  </w:num>
  <w:num w:numId="26">
    <w:abstractNumId w:val="32"/>
  </w:num>
  <w:num w:numId="27">
    <w:abstractNumId w:val="13"/>
  </w:num>
  <w:num w:numId="28">
    <w:abstractNumId w:val="15"/>
  </w:num>
  <w:num w:numId="29">
    <w:abstractNumId w:val="26"/>
  </w:num>
  <w:num w:numId="30">
    <w:abstractNumId w:val="30"/>
  </w:num>
  <w:num w:numId="31">
    <w:abstractNumId w:val="16"/>
  </w:num>
  <w:num w:numId="32">
    <w:abstractNumId w:val="18"/>
  </w:num>
  <w:num w:numId="33">
    <w:abstractNumId w:val="24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35"/>
    <w:rsid w:val="00265C35"/>
    <w:rsid w:val="00476C57"/>
    <w:rsid w:val="004E108E"/>
    <w:rsid w:val="00645252"/>
    <w:rsid w:val="006D3D74"/>
    <w:rsid w:val="007B21CC"/>
    <w:rsid w:val="007E537F"/>
    <w:rsid w:val="0083569A"/>
    <w:rsid w:val="00902FCB"/>
    <w:rsid w:val="00983657"/>
    <w:rsid w:val="00992CC8"/>
    <w:rsid w:val="00A04007"/>
    <w:rsid w:val="00A9204E"/>
    <w:rsid w:val="00B0718E"/>
    <w:rsid w:val="00B81BE2"/>
    <w:rsid w:val="00B939AA"/>
    <w:rsid w:val="00BE1689"/>
    <w:rsid w:val="00C84C6C"/>
    <w:rsid w:val="00CA74B2"/>
    <w:rsid w:val="00D4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BF63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Emphase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pl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customStyle="1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customStyle="1" w:styleId="Hashtag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customStyle="1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Espacement%20unique%20(vid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Espacement unique (vide).dotx</Template>
  <TotalTime>0</TotalTime>
  <Pages>8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2022-09-23T14:50:00Z</dcterms:created>
  <dcterms:modified xsi:type="dcterms:W3CDTF">2022-09-23T16:06:00Z</dcterms:modified>
</cp:coreProperties>
</file>